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Key partners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Consultant/Supporter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Components Supplier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 w:rsidRPr="006A0137">
        <w:rPr>
          <w:rFonts w:ascii="Cambria" w:hAnsi="Cambria" w:cs="Cambria"/>
          <w:sz w:val="24"/>
          <w:szCs w:val="24"/>
        </w:rPr>
        <w:t xml:space="preserve">Distributor 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 w:rsidRPr="006A0137">
        <w:rPr>
          <w:rFonts w:ascii="Cambria" w:hAnsi="Cambria" w:cs="Cambria"/>
          <w:sz w:val="24"/>
          <w:szCs w:val="24"/>
        </w:rPr>
        <w:t>Potential consumers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/>
          <w:sz w:val="24"/>
          <w:szCs w:val="24"/>
        </w:rPr>
        <w:t xml:space="preserve">Repository </w:t>
      </w:r>
      <w:r w:rsidRPr="006A0137">
        <w:rPr>
          <w:rFonts w:ascii="Cambria" w:hAnsi="Cambria" w:cs="Cambria"/>
          <w:sz w:val="24"/>
          <w:szCs w:val="24"/>
        </w:rPr>
        <w:tab/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Music Labels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Fragrance Companies</w:t>
      </w:r>
    </w:p>
    <w:p w:rsidR="007A3915" w:rsidRP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4"/>
          <w:szCs w:val="24"/>
        </w:rPr>
      </w:pP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Key activities</w:t>
      </w:r>
    </w:p>
    <w:p w:rsidR="00CB1CC6" w:rsidRPr="006A0137" w:rsidRDefault="00CB1CC6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Crowd Design</w:t>
      </w:r>
    </w:p>
    <w:p w:rsidR="00CB1CC6" w:rsidRPr="006A0137" w:rsidRDefault="00CB1CC6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Crowd Production</w:t>
      </w:r>
    </w:p>
    <w:p w:rsidR="00CB1CC6" w:rsidRPr="006A0137" w:rsidRDefault="00CB1CC6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Consult &amp; Support</w:t>
      </w:r>
    </w:p>
    <w:p w:rsidR="007A3915" w:rsidRPr="006A0137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Distribution</w:t>
      </w:r>
    </w:p>
    <w:p w:rsidR="00732288" w:rsidRPr="006A0137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Key resources</w:t>
      </w:r>
    </w:p>
    <w:p w:rsidR="00732288" w:rsidRPr="006A0137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Crowd Funding</w:t>
      </w:r>
    </w:p>
    <w:p w:rsidR="00732288" w:rsidRPr="006A0137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Human Resources</w:t>
      </w:r>
    </w:p>
    <w:p w:rsidR="00732288" w:rsidRPr="006A0137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Community</w:t>
      </w:r>
    </w:p>
    <w:p w:rsidR="008A055B" w:rsidRPr="006A0137" w:rsidRDefault="008A055B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 w:rsidRPr="006A0137">
        <w:rPr>
          <w:rFonts w:ascii="Cambria" w:hAnsi="Cambria" w:cs="Cambria" w:hint="eastAsia"/>
          <w:sz w:val="24"/>
          <w:szCs w:val="24"/>
        </w:rPr>
        <w:t>Repositories</w:t>
      </w:r>
    </w:p>
    <w:p w:rsidR="007A3915" w:rsidRPr="006A0137" w:rsidRDefault="007A3915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</w:p>
    <w:p w:rsidR="007A3915" w:rsidRPr="008A055B" w:rsidRDefault="008A055B" w:rsidP="008A055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Cost structure</w:t>
      </w:r>
    </w:p>
    <w:p w:rsidR="007A3915" w:rsidRDefault="008A055B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Components</w:t>
      </w:r>
    </w:p>
    <w:p w:rsidR="007A3915" w:rsidRDefault="008A055B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Consulting and Supporting costs</w:t>
      </w:r>
    </w:p>
    <w:p w:rsidR="008A055B" w:rsidRDefault="008A055B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Music licensing fee</w:t>
      </w:r>
    </w:p>
    <w:p w:rsidR="008A055B" w:rsidRDefault="008A055B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Fragrance authorized fee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Value propositions</w:t>
      </w:r>
    </w:p>
    <w:p w:rsidR="0067444D" w:rsidRPr="0067444D" w:rsidRDefault="0067444D" w:rsidP="007A3915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Smart and customizable</w:t>
      </w:r>
      <w:r>
        <w:rPr>
          <w:rFonts w:ascii="Cambria" w:hAnsi="Cambria" w:cs="Cambria" w:hint="eastAsia"/>
          <w:sz w:val="24"/>
          <w:szCs w:val="24"/>
        </w:rPr>
        <w:t xml:space="preserve"> design and support</w:t>
      </w:r>
      <w:r>
        <w:rPr>
          <w:rFonts w:ascii="Cambria" w:hAnsi="Cambria" w:cs="Cambria"/>
          <w:sz w:val="24"/>
          <w:szCs w:val="24"/>
        </w:rPr>
        <w:t xml:space="preserve"> service</w:t>
      </w:r>
    </w:p>
    <w:p w:rsidR="007A3915" w:rsidRDefault="007A3915" w:rsidP="007A3915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Refreshing new wake up service</w:t>
      </w:r>
    </w:p>
    <w:p w:rsidR="007A3915" w:rsidRPr="0067444D" w:rsidRDefault="007A3915" w:rsidP="0067444D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Easy</w:t>
      </w:r>
      <w:r w:rsidR="0067444D">
        <w:rPr>
          <w:rFonts w:ascii="Cambria" w:hAnsi="Cambria" w:cs="Cambria" w:hint="eastAsia"/>
          <w:sz w:val="24"/>
          <w:szCs w:val="24"/>
        </w:rPr>
        <w:t xml:space="preserve"> and changeable</w:t>
      </w:r>
      <w:r>
        <w:rPr>
          <w:rFonts w:ascii="Cambria" w:hAnsi="Cambria" w:cs="Cambria"/>
          <w:sz w:val="24"/>
          <w:szCs w:val="24"/>
        </w:rPr>
        <w:t xml:space="preserve"> usability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3915" w:rsidRDefault="007A3915" w:rsidP="00732288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Channel</w:t>
      </w:r>
      <w:r w:rsidR="00732288">
        <w:rPr>
          <w:rFonts w:ascii="Cambria" w:hAnsi="Cambria" w:cs="Cambria"/>
          <w:sz w:val="24"/>
          <w:szCs w:val="24"/>
        </w:rPr>
        <w:t xml:space="preserve">s </w:t>
      </w:r>
    </w:p>
    <w:p w:rsidR="007A3915" w:rsidRDefault="00732288" w:rsidP="007A3915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Online-</w:t>
      </w:r>
      <w:r>
        <w:rPr>
          <w:rFonts w:ascii="Cambria" w:hAnsi="Cambria" w:cs="Cambria" w:hint="eastAsia"/>
          <w:sz w:val="24"/>
          <w:szCs w:val="24"/>
        </w:rPr>
        <w:t>community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32288" w:rsidRPr="00732288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Customer relationships</w:t>
      </w:r>
    </w:p>
    <w:p w:rsidR="007A3915" w:rsidRPr="0067444D" w:rsidRDefault="007A3915" w:rsidP="0067444D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Co-creation</w:t>
      </w:r>
    </w:p>
    <w:p w:rsidR="0067444D" w:rsidRDefault="0067444D" w:rsidP="0067444D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Co-production</w:t>
      </w:r>
    </w:p>
    <w:p w:rsidR="0067444D" w:rsidRPr="0067444D" w:rsidRDefault="0067444D" w:rsidP="0067444D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Customized consulting and supporting service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Customer Segmentation</w:t>
      </w:r>
    </w:p>
    <w:p w:rsidR="007A3915" w:rsidRDefault="00732288" w:rsidP="0073228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Components buyers for DIY</w:t>
      </w:r>
    </w:p>
    <w:p w:rsidR="00732288" w:rsidRDefault="00732288" w:rsidP="0073228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 w:hint="eastAsia"/>
          <w:sz w:val="24"/>
          <w:szCs w:val="24"/>
        </w:rPr>
        <w:t xml:space="preserve">onsultant and </w:t>
      </w:r>
      <w:r>
        <w:rPr>
          <w:rFonts w:ascii="Cambria" w:hAnsi="Cambria" w:cs="Cambria"/>
          <w:sz w:val="24"/>
          <w:szCs w:val="24"/>
        </w:rPr>
        <w:t>Supporter</w:t>
      </w:r>
      <w:r>
        <w:rPr>
          <w:rFonts w:ascii="Cambria" w:hAnsi="Cambria" w:cs="Cambria" w:hint="eastAsia"/>
          <w:sz w:val="24"/>
          <w:szCs w:val="24"/>
        </w:rPr>
        <w:t xml:space="preserve"> service required</w:t>
      </w:r>
    </w:p>
    <w:p w:rsidR="00732288" w:rsidRPr="00732288" w:rsidRDefault="00732288" w:rsidP="0073228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 w:hint="eastAsia"/>
          <w:sz w:val="24"/>
          <w:szCs w:val="24"/>
        </w:rPr>
        <w:t>ne</w:t>
      </w:r>
      <w:r>
        <w:rPr>
          <w:rFonts w:ascii="Cambria" w:hAnsi="Cambria" w:cs="Cambria"/>
          <w:sz w:val="24"/>
          <w:szCs w:val="24"/>
        </w:rPr>
        <w:t>-time</w:t>
      </w:r>
      <w:r w:rsidR="0067444D">
        <w:rPr>
          <w:rFonts w:ascii="Cambria" w:hAnsi="Cambria" w:cs="Cambria" w:hint="eastAsia"/>
          <w:sz w:val="24"/>
          <w:szCs w:val="24"/>
        </w:rPr>
        <w:t xml:space="preserve"> finished product</w:t>
      </w:r>
      <w:r>
        <w:rPr>
          <w:rFonts w:ascii="Cambria" w:hAnsi="Cambria" w:cs="Cambria"/>
          <w:sz w:val="24"/>
          <w:szCs w:val="24"/>
        </w:rPr>
        <w:t xml:space="preserve"> purchasers</w:t>
      </w: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7A3915" w:rsidRDefault="007A3915" w:rsidP="007A391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Revenue streams</w:t>
      </w:r>
    </w:p>
    <w:p w:rsidR="007A3915" w:rsidRDefault="00732288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Consultant&amp; Supporter service fee</w:t>
      </w:r>
    </w:p>
    <w:p w:rsidR="004E01F4" w:rsidRPr="0067444D" w:rsidRDefault="0067444D" w:rsidP="006A013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hAnsi="Cambria" w:cs="Cambria" w:hint="eastAsia"/>
          <w:sz w:val="24"/>
          <w:szCs w:val="24"/>
        </w:rPr>
        <w:t>Value adding components</w:t>
      </w:r>
    </w:p>
    <w:sectPr w:rsidR="004E01F4" w:rsidRPr="0067444D">
      <w:pgSz w:w="11900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18"/>
    <w:rsid w:val="00376C1E"/>
    <w:rsid w:val="0067444D"/>
    <w:rsid w:val="006A0137"/>
    <w:rsid w:val="00732288"/>
    <w:rsid w:val="007A3915"/>
    <w:rsid w:val="008A055B"/>
    <w:rsid w:val="00A36718"/>
    <w:rsid w:val="00CB1CC6"/>
    <w:rsid w:val="00D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915"/>
  </w:style>
  <w:style w:type="paragraph" w:styleId="3">
    <w:name w:val="heading 3"/>
    <w:basedOn w:val="a"/>
    <w:link w:val="3Char"/>
    <w:uiPriority w:val="9"/>
    <w:qFormat/>
    <w:rsid w:val="008A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A05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8A0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915"/>
  </w:style>
  <w:style w:type="paragraph" w:styleId="3">
    <w:name w:val="heading 3"/>
    <w:basedOn w:val="a"/>
    <w:link w:val="3Char"/>
    <w:uiPriority w:val="9"/>
    <w:qFormat/>
    <w:rsid w:val="008A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A05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8A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6</cp:revision>
  <dcterms:created xsi:type="dcterms:W3CDTF">2013-03-15T09:37:00Z</dcterms:created>
  <dcterms:modified xsi:type="dcterms:W3CDTF">2013-03-15T10:12:00Z</dcterms:modified>
</cp:coreProperties>
</file>